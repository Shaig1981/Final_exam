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4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1628"/>
        <w:gridCol w:w="1154"/>
        <w:gridCol w:w="1363"/>
        <w:gridCol w:w="2626"/>
        <w:gridCol w:w="664"/>
        <w:gridCol w:w="449"/>
        <w:gridCol w:w="1322"/>
        <w:gridCol w:w="158"/>
      </w:tblGrid>
      <w:tr w:rsidR="00911303" w:rsidRPr="00D92720" w14:paraId="1E41C65A" w14:textId="77777777" w:rsidTr="00373F74">
        <w:trPr>
          <w:gridAfter w:val="2"/>
          <w:wAfter w:w="1480" w:type="dxa"/>
          <w:trHeight w:val="279"/>
          <w:jc w:val="center"/>
        </w:trPr>
        <w:tc>
          <w:tcPr>
            <w:tcW w:w="7884" w:type="dxa"/>
            <w:gridSpan w:val="6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5365267B" w14:textId="10F5993F" w:rsidR="00911303" w:rsidRPr="00D92720" w:rsidRDefault="001812A4" w:rsidP="00D92720">
            <w:pPr>
              <w:pStyle w:val="Tex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11B2321" wp14:editId="0CECF929">
                      <wp:simplePos x="0" y="0"/>
                      <wp:positionH relativeFrom="column">
                        <wp:posOffset>5604510</wp:posOffset>
                      </wp:positionH>
                      <wp:positionV relativeFrom="paragraph">
                        <wp:posOffset>-3810</wp:posOffset>
                      </wp:positionV>
                      <wp:extent cx="352425" cy="53340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18150A7" id="Rectangle 3" o:spid="_x0000_s1026" style="position:absolute;margin-left:441.3pt;margin-top:-.3pt;width:27.75pt;height:4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" fillcolor="white [3212]" stroked="f" strokeweight="2pt"/>
                  </w:pict>
                </mc:Fallback>
              </mc:AlternateContent>
            </w:r>
          </w:p>
        </w:tc>
      </w:tr>
      <w:tr w:rsidR="00493B08" w:rsidRPr="00D92720" w14:paraId="111BC9B5" w14:textId="77777777" w:rsidTr="00373F74">
        <w:trPr>
          <w:gridAfter w:val="1"/>
          <w:wAfter w:w="158" w:type="dxa"/>
          <w:trHeight w:hRule="exact" w:val="720"/>
          <w:jc w:val="center"/>
        </w:trPr>
        <w:tc>
          <w:tcPr>
            <w:tcW w:w="9206" w:type="dxa"/>
            <w:gridSpan w:val="7"/>
            <w:shd w:val="clear" w:color="auto" w:fill="auto"/>
            <w:vAlign w:val="bottom"/>
          </w:tcPr>
          <w:p w14:paraId="61EB0B42" w14:textId="75DEE28C" w:rsidR="00051ACC" w:rsidRPr="00373F74" w:rsidRDefault="00D74735" w:rsidP="00373F74">
            <w:pPr>
              <w:pStyle w:val="Heading1"/>
              <w:rPr>
                <w:rFonts w:ascii="Gotham" w:hAnsi="Gotham"/>
                <w:color w:val="00B050"/>
                <w:sz w:val="30"/>
                <w:szCs w:val="36"/>
              </w:rPr>
            </w:pPr>
            <w:r w:rsidRPr="00263137">
              <w:rPr>
                <w:rFonts w:ascii="Gotham" w:hAnsi="Gotham"/>
                <w:color w:val="00B050"/>
                <w:sz w:val="30"/>
                <w:szCs w:val="36"/>
              </w:rPr>
              <w:t>QSS Analytic</w:t>
            </w:r>
            <w:r w:rsidR="00373F74">
              <w:rPr>
                <w:rFonts w:ascii="Gotham" w:hAnsi="Gotham"/>
                <w:color w:val="00B050"/>
                <w:sz w:val="30"/>
                <w:szCs w:val="36"/>
              </w:rPr>
              <w:t>s</w:t>
            </w:r>
          </w:p>
        </w:tc>
      </w:tr>
      <w:tr w:rsidR="00493B08" w:rsidRPr="00D92720" w14:paraId="4B403F2A" w14:textId="77777777" w:rsidTr="00373F74">
        <w:trPr>
          <w:gridAfter w:val="1"/>
          <w:wAfter w:w="158" w:type="dxa"/>
          <w:trHeight w:hRule="exact" w:val="720"/>
          <w:jc w:val="center"/>
        </w:trPr>
        <w:tc>
          <w:tcPr>
            <w:tcW w:w="9206" w:type="dxa"/>
            <w:gridSpan w:val="7"/>
            <w:tcBorders>
              <w:bottom w:val="single" w:sz="4" w:space="0" w:color="999999"/>
            </w:tcBorders>
            <w:shd w:val="clear" w:color="auto" w:fill="auto"/>
          </w:tcPr>
          <w:p w14:paraId="41C7710B" w14:textId="7F1BCE5E" w:rsidR="00493B08" w:rsidRPr="000D3DCF" w:rsidRDefault="00B275BF" w:rsidP="00373F74">
            <w:pPr>
              <w:pStyle w:val="Heading4"/>
              <w:rPr>
                <w:rFonts w:ascii="Gotham Light" w:hAnsi="Gotham Light"/>
                <w:color w:val="2AB4AA"/>
                <w:sz w:val="32"/>
                <w:szCs w:val="44"/>
              </w:rPr>
            </w:pPr>
            <w:r>
              <w:rPr>
                <w:rFonts w:ascii="Gotham Light" w:hAnsi="Gotham Light"/>
                <w:color w:val="2AB4AA"/>
                <w:sz w:val="32"/>
                <w:szCs w:val="44"/>
              </w:rPr>
              <w:t>Final</w:t>
            </w:r>
            <w:r w:rsidR="00051ACC" w:rsidRPr="000D3DCF">
              <w:rPr>
                <w:rFonts w:ascii="Gotham Light" w:hAnsi="Gotham Light"/>
                <w:color w:val="2AB4AA"/>
                <w:sz w:val="32"/>
                <w:szCs w:val="44"/>
              </w:rPr>
              <w:t xml:space="preserve"> exam</w:t>
            </w:r>
          </w:p>
          <w:p w14:paraId="474D3690" w14:textId="77777777" w:rsidR="00D9688F" w:rsidRDefault="00D9688F" w:rsidP="00D9688F"/>
          <w:p w14:paraId="5AA5177C" w14:textId="77777777" w:rsidR="00D9688F" w:rsidRDefault="00D9688F" w:rsidP="00D9688F"/>
          <w:p w14:paraId="56E996BD" w14:textId="77777777" w:rsidR="00D9688F" w:rsidRDefault="00D9688F" w:rsidP="00D9688F"/>
          <w:p w14:paraId="7215D95A" w14:textId="0A82CC70" w:rsidR="00D9688F" w:rsidRPr="00D9688F" w:rsidRDefault="00D9688F" w:rsidP="00D9688F"/>
        </w:tc>
      </w:tr>
      <w:tr w:rsidR="00E86FBA" w:rsidRPr="00D92720" w14:paraId="32468400" w14:textId="77777777" w:rsidTr="00373F74">
        <w:trPr>
          <w:trHeight w:val="288"/>
          <w:jc w:val="center"/>
        </w:trPr>
        <w:tc>
          <w:tcPr>
            <w:tcW w:w="16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 w:themeFill="background1"/>
            <w:vAlign w:val="center"/>
          </w:tcPr>
          <w:p w14:paraId="7AC416A1" w14:textId="5155D12B" w:rsidR="004734AB" w:rsidRPr="009C14BC" w:rsidRDefault="004734AB" w:rsidP="00D9688F">
            <w:pPr>
              <w:pStyle w:val="Text"/>
              <w:rPr>
                <w:sz w:val="18"/>
                <w:szCs w:val="18"/>
              </w:rPr>
            </w:pPr>
            <w:r w:rsidRPr="009C14BC">
              <w:rPr>
                <w:b/>
                <w:bCs/>
                <w:sz w:val="18"/>
                <w:szCs w:val="18"/>
              </w:rPr>
              <w:t>Name</w:t>
            </w:r>
            <w:r w:rsidR="00051ACC" w:rsidRPr="009C14BC">
              <w:rPr>
                <w:b/>
                <w:bCs/>
                <w:sz w:val="18"/>
                <w:szCs w:val="18"/>
              </w:rPr>
              <w:t>,Surname:</w:t>
            </w:r>
          </w:p>
        </w:tc>
        <w:tc>
          <w:tcPr>
            <w:tcW w:w="2517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 w:themeFill="background1"/>
            <w:vAlign w:val="center"/>
          </w:tcPr>
          <w:p w14:paraId="4FA51FAA" w14:textId="77777777" w:rsidR="004734AB" w:rsidRPr="004D00DA" w:rsidRDefault="004734AB" w:rsidP="007A1404">
            <w:pPr>
              <w:pStyle w:val="Text"/>
              <w:rPr>
                <w:color w:val="22BBAD"/>
              </w:rPr>
            </w:pPr>
          </w:p>
        </w:tc>
        <w:tc>
          <w:tcPr>
            <w:tcW w:w="2626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CBC9C4B" w14:textId="77777777" w:rsidR="004734AB" w:rsidRPr="00D92720" w:rsidRDefault="004734AB" w:rsidP="000F5168">
            <w:pPr>
              <w:pStyle w:val="Text"/>
            </w:pPr>
          </w:p>
        </w:tc>
        <w:tc>
          <w:tcPr>
            <w:tcW w:w="6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 w:themeFill="background1"/>
            <w:vAlign w:val="center"/>
          </w:tcPr>
          <w:p w14:paraId="3AC4B36D" w14:textId="77777777" w:rsidR="004734AB" w:rsidRPr="009C14BC" w:rsidRDefault="00051ACC" w:rsidP="000E319C">
            <w:pPr>
              <w:pStyle w:val="Heading2"/>
              <w:rPr>
                <w:sz w:val="18"/>
                <w:szCs w:val="18"/>
              </w:rPr>
            </w:pPr>
            <w:r w:rsidRPr="009C14BC">
              <w:rPr>
                <w:sz w:val="18"/>
                <w:szCs w:val="18"/>
              </w:rPr>
              <w:t>Date:</w:t>
            </w:r>
          </w:p>
        </w:tc>
        <w:tc>
          <w:tcPr>
            <w:tcW w:w="1929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27242FB2" w14:textId="1A27924B" w:rsidR="004734AB" w:rsidRPr="004734AB" w:rsidRDefault="00120D08" w:rsidP="004734AB">
            <w:pPr>
              <w:pStyle w:val="Tex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A8719AB" wp14:editId="6A349BAF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179705</wp:posOffset>
                      </wp:positionV>
                      <wp:extent cx="2540" cy="207010"/>
                      <wp:effectExtent l="0" t="0" r="35560" b="215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0701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744ACF4" id="Straight Connector 23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4.15pt" to="112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" strokecolor="#a5a5a5 [2092]" strokeweight=".5pt"/>
                  </w:pict>
                </mc:Fallback>
              </mc:AlternateContent>
            </w:r>
          </w:p>
        </w:tc>
      </w:tr>
      <w:tr w:rsidR="00230307" w:rsidRPr="00D92720" w14:paraId="4D1606FD" w14:textId="77777777" w:rsidTr="00373F74">
        <w:trPr>
          <w:gridAfter w:val="6"/>
          <w:wAfter w:w="6582" w:type="dxa"/>
          <w:trHeight w:val="288"/>
          <w:jc w:val="center"/>
        </w:trPr>
        <w:tc>
          <w:tcPr>
            <w:tcW w:w="2782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CB83444" w14:textId="44012501" w:rsidR="00230307" w:rsidRPr="00AA36FA" w:rsidRDefault="00230307" w:rsidP="007A1404">
            <w:pPr>
              <w:pStyle w:val="Text"/>
              <w:rPr>
                <w:sz w:val="18"/>
                <w:szCs w:val="18"/>
              </w:rPr>
            </w:pPr>
            <w:r w:rsidRPr="00E32E0C">
              <w:rPr>
                <w:b/>
                <w:bCs/>
                <w:sz w:val="18"/>
                <w:szCs w:val="18"/>
              </w:rPr>
              <w:t>Exam:</w:t>
            </w:r>
            <w:r>
              <w:rPr>
                <w:sz w:val="18"/>
                <w:szCs w:val="18"/>
              </w:rPr>
              <w:t>Data Science with Python</w:t>
            </w:r>
            <w:r w:rsidRPr="00AA36FA">
              <w:rPr>
                <w:sz w:val="18"/>
                <w:szCs w:val="18"/>
              </w:rPr>
              <w:t xml:space="preserve"> </w:t>
            </w:r>
          </w:p>
        </w:tc>
      </w:tr>
      <w:tr w:rsidR="004734AB" w:rsidRPr="00D92720" w14:paraId="5CCCE2E5" w14:textId="77777777" w:rsidTr="00373F74">
        <w:trPr>
          <w:gridAfter w:val="1"/>
          <w:wAfter w:w="158" w:type="dxa"/>
          <w:trHeight w:hRule="exact" w:val="2184"/>
          <w:jc w:val="center"/>
        </w:trPr>
        <w:tc>
          <w:tcPr>
            <w:tcW w:w="9206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1326985" w14:textId="28F40254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28257CA7" w14:textId="18376221" w:rsidR="00DE53A9" w:rsidRDefault="00051ACC" w:rsidP="00DE53A9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  <w:r w:rsidRPr="009C14BC">
              <w:rPr>
                <w:rStyle w:val="Heading2Char"/>
                <w:rFonts w:ascii="Gotham" w:hAnsi="Gotham"/>
                <w:sz w:val="20"/>
                <w:szCs w:val="20"/>
              </w:rPr>
              <w:t>Instructions:</w:t>
            </w:r>
            <w:r w:rsidR="007749BD" w:rsidRPr="009C14BC">
              <w:rPr>
                <w:rStyle w:val="Heading2Char"/>
                <w:sz w:val="20"/>
                <w:szCs w:val="20"/>
              </w:rPr>
              <w:t xml:space="preserve"> </w:t>
            </w:r>
            <w:r w:rsidR="00DE53A9">
              <w:rPr>
                <w:rFonts w:ascii="Gotham Light" w:hAnsi="Gotham Light"/>
                <w:sz w:val="20"/>
                <w:szCs w:val="20"/>
              </w:rPr>
              <w:t xml:space="preserve">You will be given </w:t>
            </w:r>
            <w:r w:rsidR="00DD662C">
              <w:rPr>
                <w:rFonts w:ascii="Gotham Light" w:hAnsi="Gotham Light"/>
                <w:b/>
                <w:bCs/>
                <w:i/>
                <w:iCs/>
                <w:sz w:val="20"/>
                <w:szCs w:val="20"/>
                <w:u w:val="single"/>
              </w:rPr>
              <w:t xml:space="preserve">45 minute </w:t>
            </w:r>
            <w:r w:rsidR="00DE53A9">
              <w:rPr>
                <w:rFonts w:ascii="Gotham Light" w:hAnsi="Gotham Light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="00DE53A9">
              <w:rPr>
                <w:rFonts w:ascii="Gotham Light" w:hAnsi="Gotham Light"/>
                <w:sz w:val="20"/>
                <w:szCs w:val="20"/>
              </w:rPr>
              <w:t>to complete</w:t>
            </w:r>
            <w:r w:rsidR="00373F74">
              <w:rPr>
                <w:rFonts w:ascii="Gotham Light" w:hAnsi="Gotham Light"/>
                <w:sz w:val="20"/>
                <w:szCs w:val="20"/>
              </w:rPr>
              <w:t xml:space="preserve"> examination. There are 2</w:t>
            </w:r>
            <w:r w:rsidR="00DE53A9">
              <w:rPr>
                <w:rFonts w:ascii="Gotham Light" w:hAnsi="Gotham Light"/>
                <w:sz w:val="20"/>
                <w:szCs w:val="20"/>
              </w:rPr>
              <w:t xml:space="preserve"> types of q</w:t>
            </w:r>
            <w:r w:rsidR="00373F74">
              <w:rPr>
                <w:rFonts w:ascii="Gotham Light" w:hAnsi="Gotham Light"/>
                <w:sz w:val="20"/>
                <w:szCs w:val="20"/>
              </w:rPr>
              <w:t>uestions including:</w:t>
            </w:r>
            <w:r w:rsidR="00DE53A9">
              <w:rPr>
                <w:rFonts w:ascii="Gotham Light" w:hAnsi="Gotham Light"/>
                <w:sz w:val="20"/>
                <w:szCs w:val="20"/>
              </w:rPr>
              <w:t xml:space="preserve">Multiple choice, </w:t>
            </w:r>
            <w:r w:rsidR="00927EC8">
              <w:rPr>
                <w:rFonts w:ascii="Gotham Light" w:hAnsi="Gotham Light"/>
                <w:sz w:val="20"/>
                <w:szCs w:val="20"/>
              </w:rPr>
              <w:t xml:space="preserve">Open </w:t>
            </w:r>
            <w:r w:rsidR="00B275BF">
              <w:rPr>
                <w:rFonts w:ascii="Gotham Light" w:hAnsi="Gotham Light"/>
                <w:sz w:val="20"/>
                <w:szCs w:val="20"/>
              </w:rPr>
              <w:t>.</w:t>
            </w:r>
          </w:p>
          <w:p w14:paraId="4B317F03" w14:textId="5E2CFAB8" w:rsidR="00DE53A9" w:rsidRDefault="00DE53A9" w:rsidP="00DE53A9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 xml:space="preserve">It is your responsibility to submit your exam paper electronically to </w:t>
            </w:r>
            <w:r w:rsidR="00927EC8">
              <w:rPr>
                <w:rStyle w:val="Hyperlink"/>
                <w:rFonts w:ascii="Gotham Light" w:hAnsi="Gotham Light"/>
                <w:sz w:val="20"/>
                <w:szCs w:val="20"/>
              </w:rPr>
              <w:t>mail</w:t>
            </w:r>
            <w:r>
              <w:rPr>
                <w:rFonts w:ascii="Gotham Light" w:hAnsi="Gotham Light"/>
                <w:sz w:val="20"/>
                <w:szCs w:val="20"/>
              </w:rPr>
              <w:t xml:space="preserve"> with </w:t>
            </w:r>
            <w:r>
              <w:rPr>
                <w:rFonts w:ascii="Gotham Light" w:hAnsi="Gotham Light"/>
                <w:b/>
                <w:bCs/>
                <w:sz w:val="20"/>
                <w:szCs w:val="20"/>
              </w:rPr>
              <w:t>“Python Exam”</w:t>
            </w:r>
            <w:r>
              <w:rPr>
                <w:rFonts w:ascii="Gotham Light" w:hAnsi="Gotham Light"/>
                <w:sz w:val="20"/>
                <w:szCs w:val="20"/>
              </w:rPr>
              <w:t xml:space="preserve"> subject. </w:t>
            </w:r>
          </w:p>
          <w:p w14:paraId="44E27DA4" w14:textId="151BFA99" w:rsidR="00DE53A9" w:rsidRDefault="00DE53A9" w:rsidP="00DE53A9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 xml:space="preserve">Before you leave examination venue you </w:t>
            </w:r>
            <w:r>
              <w:rPr>
                <w:rFonts w:ascii="Gotham Light" w:hAnsi="Gotham Light"/>
                <w:b/>
                <w:bCs/>
                <w:sz w:val="20"/>
                <w:szCs w:val="20"/>
              </w:rPr>
              <w:t>MUST</w:t>
            </w:r>
            <w:r>
              <w:rPr>
                <w:rFonts w:ascii="Gotham Light" w:hAnsi="Gotham Light"/>
                <w:sz w:val="20"/>
                <w:szCs w:val="20"/>
              </w:rPr>
              <w:t xml:space="preserve"> contact mentor to confirm that you have submitted your examination.</w:t>
            </w:r>
          </w:p>
          <w:p w14:paraId="09A5C11F" w14:textId="7E82D05A" w:rsidR="00475AE1" w:rsidRDefault="00373F74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 xml:space="preserve">Good Luck! </w:t>
            </w:r>
          </w:p>
          <w:p w14:paraId="761BFA56" w14:textId="2A5FAFFA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33EED1AD" w14:textId="6BEEBB1A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408CCBCE" w14:textId="7473854F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0ECE21FC" w14:textId="14FA84CF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69C5BEE1" w14:textId="77777777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7B46ED35" w14:textId="6B070249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06EFAA6D" w14:textId="77777777" w:rsidR="00475AE1" w:rsidRDefault="00475AE1" w:rsidP="004734AB">
            <w:pPr>
              <w:pStyle w:val="Text"/>
              <w:rPr>
                <w:rFonts w:ascii="Gotham Light" w:hAnsi="Gotham Light"/>
                <w:sz w:val="20"/>
                <w:szCs w:val="20"/>
              </w:rPr>
            </w:pPr>
          </w:p>
          <w:p w14:paraId="01A21574" w14:textId="421DC228" w:rsidR="00475AE1" w:rsidRDefault="00475AE1" w:rsidP="004734AB">
            <w:pPr>
              <w:pStyle w:val="Text"/>
              <w:rPr>
                <w:rStyle w:val="Heading2Char"/>
                <w:rFonts w:ascii="Gotham Light" w:hAnsi="Gotham Light"/>
                <w:sz w:val="20"/>
                <w:szCs w:val="20"/>
              </w:rPr>
            </w:pPr>
          </w:p>
          <w:p w14:paraId="0AAE4929" w14:textId="5B39538E" w:rsidR="00475AE1" w:rsidRDefault="00475AE1" w:rsidP="004734AB">
            <w:pPr>
              <w:pStyle w:val="Text"/>
              <w:rPr>
                <w:rStyle w:val="Heading2Char"/>
                <w:rFonts w:ascii="Gotham Light" w:hAnsi="Gotham Light"/>
              </w:rPr>
            </w:pPr>
          </w:p>
          <w:p w14:paraId="41474820" w14:textId="66A6CFC9" w:rsidR="00475AE1" w:rsidRDefault="00475AE1" w:rsidP="004734AB">
            <w:pPr>
              <w:pStyle w:val="Text"/>
              <w:rPr>
                <w:rStyle w:val="Heading2Char"/>
                <w:rFonts w:ascii="Gotham Light" w:hAnsi="Gotham Light"/>
              </w:rPr>
            </w:pPr>
          </w:p>
          <w:p w14:paraId="287E3BE5" w14:textId="77777777" w:rsidR="00475AE1" w:rsidRPr="009C14BC" w:rsidRDefault="00475AE1" w:rsidP="004734AB">
            <w:pPr>
              <w:pStyle w:val="Text"/>
              <w:rPr>
                <w:rStyle w:val="Heading2Char"/>
                <w:sz w:val="20"/>
                <w:szCs w:val="20"/>
              </w:rPr>
            </w:pPr>
          </w:p>
          <w:p w14:paraId="4AA98694" w14:textId="77777777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649CAFB7" w14:textId="77777777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6A0DF929" w14:textId="77777777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351C9980" w14:textId="77777777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253983CA" w14:textId="77777777" w:rsidR="00051ACC" w:rsidRDefault="00051ACC" w:rsidP="004734AB">
            <w:pPr>
              <w:pStyle w:val="Text"/>
              <w:rPr>
                <w:rStyle w:val="Heading2Char"/>
              </w:rPr>
            </w:pPr>
          </w:p>
          <w:p w14:paraId="2A81B061" w14:textId="77777777" w:rsidR="00051ACC" w:rsidRPr="00051ACC" w:rsidRDefault="00051ACC" w:rsidP="004734AB">
            <w:pPr>
              <w:pStyle w:val="Text"/>
              <w:rPr>
                <w:rStyle w:val="Heading2Char"/>
              </w:rPr>
            </w:pPr>
          </w:p>
          <w:p w14:paraId="4C584477" w14:textId="77777777" w:rsidR="00051ACC" w:rsidRDefault="00051ACC" w:rsidP="004734AB">
            <w:pPr>
              <w:pStyle w:val="Text"/>
            </w:pPr>
          </w:p>
          <w:p w14:paraId="71477127" w14:textId="77777777" w:rsidR="00051ACC" w:rsidRPr="00D92720" w:rsidRDefault="00051ACC" w:rsidP="004734AB">
            <w:pPr>
              <w:pStyle w:val="Text"/>
            </w:pPr>
          </w:p>
        </w:tc>
      </w:tr>
    </w:tbl>
    <w:p w14:paraId="266B9684" w14:textId="12929D64" w:rsidR="00063C65" w:rsidRPr="00D92720" w:rsidRDefault="00063C65" w:rsidP="00373F74">
      <w:pPr>
        <w:tabs>
          <w:tab w:val="left" w:pos="9735"/>
        </w:tabs>
      </w:pPr>
    </w:p>
    <w:tbl>
      <w:tblPr>
        <w:tblW w:w="1080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3601B9" w:rsidRPr="00D92720" w14:paraId="4E8A52C8" w14:textId="77777777" w:rsidTr="00212DF1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002060"/>
            <w:vAlign w:val="center"/>
          </w:tcPr>
          <w:p w14:paraId="087A1528" w14:textId="70062A84" w:rsidR="003601B9" w:rsidRPr="009C14BC" w:rsidRDefault="003601B9" w:rsidP="00FA78D1">
            <w:pPr>
              <w:pStyle w:val="Heading2"/>
              <w:rPr>
                <w:sz w:val="18"/>
                <w:szCs w:val="18"/>
              </w:rPr>
            </w:pPr>
            <w:r w:rsidRPr="009C14BC">
              <w:rPr>
                <w:sz w:val="18"/>
                <w:szCs w:val="18"/>
              </w:rPr>
              <w:t xml:space="preserve">PART </w:t>
            </w:r>
            <w:r w:rsidR="00373F74">
              <w:rPr>
                <w:sz w:val="18"/>
                <w:szCs w:val="18"/>
              </w:rPr>
              <w:t>1</w:t>
            </w:r>
            <w:r w:rsidRPr="009C14BC">
              <w:rPr>
                <w:sz w:val="18"/>
                <w:szCs w:val="18"/>
              </w:rPr>
              <w:t xml:space="preserve">: MULTIPLE CHOICE </w:t>
            </w:r>
          </w:p>
        </w:tc>
      </w:tr>
      <w:tr w:rsidR="003601B9" w:rsidRPr="00E86FBA" w14:paraId="687B7A07" w14:textId="77777777" w:rsidTr="00FA78D1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96A5CA" w14:textId="77777777" w:rsidR="003601B9" w:rsidRPr="004D00DA" w:rsidRDefault="003601B9" w:rsidP="00FA78D1">
            <w:pPr>
              <w:pStyle w:val="Text"/>
              <w:rPr>
                <w:rStyle w:val="Heading2Char"/>
                <w:rFonts w:ascii="Gotham Narrow" w:hAnsi="Gotham Narrow"/>
                <w:sz w:val="18"/>
                <w:szCs w:val="18"/>
              </w:rPr>
            </w:pPr>
          </w:p>
          <w:p w14:paraId="4D62F5C6" w14:textId="77777777" w:rsidR="003601B9" w:rsidRPr="009C14BC" w:rsidRDefault="003601B9" w:rsidP="00FA78D1">
            <w:pPr>
              <w:pStyle w:val="Text"/>
              <w:rPr>
                <w:rStyle w:val="Heading2Char"/>
                <w:rFonts w:ascii="Gotham" w:hAnsi="Gotham"/>
                <w:sz w:val="20"/>
                <w:szCs w:val="20"/>
              </w:rPr>
            </w:pPr>
            <w:r w:rsidRPr="009C14BC">
              <w:rPr>
                <w:rStyle w:val="Heading2Char"/>
                <w:rFonts w:ascii="Gotham" w:hAnsi="Gotham"/>
                <w:sz w:val="20"/>
                <w:szCs w:val="20"/>
              </w:rPr>
              <w:t>Directions: Read each question carefully, and then CIRCLE THE ANSWER that best fits the question.</w:t>
            </w:r>
          </w:p>
        </w:tc>
      </w:tr>
      <w:tr w:rsidR="003601B9" w:rsidRPr="00D92720" w14:paraId="3C897D23" w14:textId="77777777" w:rsidTr="00FA78D1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4055B39" w14:textId="77777777" w:rsidR="003601B9" w:rsidRPr="00D92720" w:rsidRDefault="003601B9" w:rsidP="00FA78D1">
            <w:pPr>
              <w:pStyle w:val="Text"/>
            </w:pPr>
          </w:p>
        </w:tc>
      </w:tr>
      <w:tr w:rsidR="00026EA8" w:rsidRPr="00E86FBA" w14:paraId="237ADDB9" w14:textId="77777777" w:rsidTr="003A7E4E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343C06" w14:textId="5BF816ED" w:rsidR="00B275BF" w:rsidRPr="00223448" w:rsidRDefault="00223448" w:rsidP="00B275BF">
            <w:pPr>
              <w:pStyle w:val="NormalWeb"/>
              <w:shd w:val="clear" w:color="auto" w:fill="FFFFFF"/>
              <w:spacing w:before="0" w:beforeAutospacing="0" w:after="315" w:afterAutospacing="0"/>
              <w:jc w:val="both"/>
              <w:rPr>
                <w:rFonts w:ascii="Caladea" w:eastAsia="Noto Sans CJK SC" w:hAnsi="Caladea" w:cs="Lohit Devanagari"/>
                <w:b/>
                <w:kern w:val="2"/>
                <w:sz w:val="22"/>
                <w:szCs w:val="22"/>
                <w:lang w:eastAsia="zh-CN" w:bidi="hi-IN"/>
              </w:rPr>
            </w:pPr>
            <w:r>
              <w:rPr>
                <w:rFonts w:ascii="Caladea" w:eastAsia="Noto Sans CJK SC" w:hAnsi="Caladea" w:cs="Lohit Devanagari"/>
                <w:b/>
                <w:bCs/>
                <w:kern w:val="2"/>
                <w:sz w:val="22"/>
                <w:szCs w:val="22"/>
                <w:lang w:eastAsia="zh-CN" w:bidi="hi-IN"/>
              </w:rPr>
              <w:t>1.</w:t>
            </w:r>
            <w:r w:rsidR="00B275BF" w:rsidRPr="00223448">
              <w:rPr>
                <w:rFonts w:ascii="Caladea" w:eastAsia="Noto Sans CJK SC" w:hAnsi="Caladea" w:cs="Lohit Devanagari"/>
                <w:b/>
                <w:bCs/>
                <w:kern w:val="2"/>
                <w:sz w:val="22"/>
                <w:szCs w:val="22"/>
                <w:lang w:eastAsia="zh-CN" w:bidi="hi-IN"/>
              </w:rPr>
              <w:t>A feature F1 can take certain value: A, B, C, D, E, &amp; F and represents grade of students from a college.Which of the following statement is true in following case?</w:t>
            </w:r>
          </w:p>
          <w:p w14:paraId="01F4B2C5" w14:textId="197BE4AD" w:rsidR="00373F74" w:rsidRPr="00373F74" w:rsidRDefault="00B275BF" w:rsidP="00FA6378">
            <w:pPr>
              <w:pStyle w:val="TableContents"/>
              <w:spacing w:line="276" w:lineRule="auto"/>
              <w:rPr>
                <w:rFonts w:ascii="Gotham Narrow Light" w:hAnsi="Gotham Narrow Light"/>
                <w:sz w:val="20"/>
                <w:szCs w:val="20"/>
              </w:rPr>
            </w:pPr>
            <w:r w:rsidRPr="00FA6378">
              <w:t>A) Feature F1 is an example of nominal variable.</w:t>
            </w:r>
            <w:r w:rsidRPr="00FA6378">
              <w:br/>
              <w:t>B) Feature F1 is an example of ordinal variable.</w:t>
            </w:r>
            <w:r w:rsidRPr="00FA6378">
              <w:br/>
              <w:t>C) It doesn’t belong to any of the above category.</w:t>
            </w:r>
            <w:r w:rsidRPr="00FA6378">
              <w:br/>
              <w:t>D) Both of these</w:t>
            </w:r>
            <w:r w:rsidR="00212DF1">
              <w:rPr>
                <w:rFonts w:ascii="Gotham Narrow Light" w:hAnsi="Gotham Narrow Light"/>
                <w:sz w:val="20"/>
                <w:szCs w:val="20"/>
              </w:rPr>
              <w:t xml:space="preserve">    </w:t>
            </w:r>
          </w:p>
        </w:tc>
      </w:tr>
    </w:tbl>
    <w:p w14:paraId="34062F60" w14:textId="02DC3B82" w:rsidR="00BC04C9" w:rsidRPr="00373F74" w:rsidRDefault="00BC04C9" w:rsidP="00BC04C9">
      <w:pPr>
        <w:rPr>
          <w:rFonts w:ascii="Gotham Narrow Light" w:hAnsi="Gotham Narrow Light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45C5C5F" wp14:editId="56506E7E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0891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34C7B" w14:textId="77777777" w:rsidR="00BC04C9" w:rsidRPr="009B186F" w:rsidRDefault="00BC04C9" w:rsidP="00BC04C9">
                            <w:pPr>
                              <w:rPr>
                                <w:rFonts w:ascii="Gotham Narrow Light" w:hAnsi="Gotham Narrow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C5C5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4.75pt;margin-top:5.9pt;width:16.45pt;height:23.25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" filled="f" stroked="f" strokeweight=".5pt">
                <v:textbox>
                  <w:txbxContent>
                    <w:p w14:paraId="12C34C7B" w14:textId="77777777" w:rsidR="00BC04C9" w:rsidRPr="009B186F" w:rsidRDefault="00BC04C9" w:rsidP="00BC04C9">
                      <w:pPr>
                        <w:rPr>
                          <w:rFonts w:ascii="Gotham Narrow Light" w:hAnsi="Gotham Narrow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80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BC04C9" w:rsidRPr="00E86FBA" w14:paraId="2581A426" w14:textId="77777777" w:rsidTr="00DE5C7F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C25F1DB" w14:textId="77777777" w:rsidR="00FA6378" w:rsidRDefault="00FA6378" w:rsidP="00223448">
            <w:pPr>
              <w:pStyle w:val="Heading3"/>
              <w:jc w:val="left"/>
              <w:rPr>
                <w:rFonts w:ascii="Arial" w:eastAsia="Times New Roman" w:hAnsi="Arial" w:cs="Arial"/>
                <w:bCs/>
                <w:color w:val="333333"/>
                <w:sz w:val="23"/>
                <w:szCs w:val="23"/>
                <w:lang w:eastAsia="en-US"/>
              </w:rPr>
            </w:pPr>
          </w:p>
          <w:p w14:paraId="199DB30E" w14:textId="64F312D2" w:rsidR="00B275BF" w:rsidRPr="00B275BF" w:rsidRDefault="00B275BF" w:rsidP="00223448">
            <w:pPr>
              <w:pStyle w:val="Heading3"/>
              <w:jc w:val="left"/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223448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2.Which of the following statements is/are true about “Type-1” and “Type-2” errors?</w:t>
            </w:r>
          </w:p>
          <w:p w14:paraId="51EADE5A" w14:textId="77777777" w:rsidR="00B275BF" w:rsidRPr="00B275BF" w:rsidRDefault="00B275BF" w:rsidP="00223448">
            <w:pPr>
              <w:pStyle w:val="Heading3"/>
              <w:jc w:val="left"/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223448"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  <w:t>Type1 is known as false positive and Type2 is known as false negative.</w:t>
            </w:r>
          </w:p>
          <w:p w14:paraId="3A60FA5D" w14:textId="77777777" w:rsidR="00B275BF" w:rsidRPr="00B275BF" w:rsidRDefault="00B275BF" w:rsidP="00223448">
            <w:pPr>
              <w:pStyle w:val="Heading3"/>
              <w:jc w:val="left"/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223448"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  <w:t>Type1 is known as false negative and Type2 is known as false positive.</w:t>
            </w:r>
          </w:p>
          <w:p w14:paraId="35718931" w14:textId="77777777" w:rsidR="00B275BF" w:rsidRPr="00B275BF" w:rsidRDefault="00B275BF" w:rsidP="00223448">
            <w:pPr>
              <w:pStyle w:val="Heading3"/>
              <w:jc w:val="left"/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223448"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  <w:t>Type1 error occurs when we reject a null hypothesis when it is actually true.</w:t>
            </w:r>
          </w:p>
          <w:p w14:paraId="5FA8FA9C" w14:textId="77777777" w:rsidR="00B275BF" w:rsidRPr="00B275BF" w:rsidRDefault="00B275BF" w:rsidP="00FA6378">
            <w:pPr>
              <w:pStyle w:val="TableContents"/>
              <w:spacing w:line="276" w:lineRule="auto"/>
            </w:pPr>
            <w:r w:rsidRPr="00B275BF">
              <w:t>A) Only 1</w:t>
            </w:r>
          </w:p>
          <w:p w14:paraId="70A31C65" w14:textId="77777777" w:rsidR="00B275BF" w:rsidRPr="00B275BF" w:rsidRDefault="00B275BF" w:rsidP="00FA6378">
            <w:pPr>
              <w:pStyle w:val="TableContents"/>
              <w:spacing w:line="276" w:lineRule="auto"/>
            </w:pPr>
            <w:r w:rsidRPr="00B275BF">
              <w:t>B) Only 2</w:t>
            </w:r>
          </w:p>
          <w:p w14:paraId="3C8533D8" w14:textId="77777777" w:rsidR="00B275BF" w:rsidRPr="00B275BF" w:rsidRDefault="00B275BF" w:rsidP="00FA6378">
            <w:pPr>
              <w:pStyle w:val="TableContents"/>
              <w:spacing w:line="276" w:lineRule="auto"/>
            </w:pPr>
            <w:r w:rsidRPr="00B275BF">
              <w:t>C) Only 3</w:t>
            </w:r>
          </w:p>
          <w:p w14:paraId="5D22C7B3" w14:textId="77777777" w:rsidR="00B275BF" w:rsidRPr="00B275BF" w:rsidRDefault="00B275BF" w:rsidP="00FA6378">
            <w:pPr>
              <w:pStyle w:val="TableContents"/>
              <w:spacing w:line="276" w:lineRule="auto"/>
            </w:pPr>
            <w:r w:rsidRPr="00B275BF">
              <w:t>D) 1 and 2</w:t>
            </w:r>
          </w:p>
          <w:p w14:paraId="1A53FCE4" w14:textId="77777777" w:rsidR="00B275BF" w:rsidRPr="00B275BF" w:rsidRDefault="00B275BF" w:rsidP="00FA6378">
            <w:pPr>
              <w:pStyle w:val="TableContents"/>
              <w:spacing w:line="276" w:lineRule="auto"/>
            </w:pPr>
            <w:r w:rsidRPr="00B275BF">
              <w:t>E) 1 and 3</w:t>
            </w:r>
          </w:p>
          <w:p w14:paraId="231968A8" w14:textId="77777777" w:rsidR="00B275BF" w:rsidRPr="00FA6378" w:rsidRDefault="00B275BF" w:rsidP="00FA6378">
            <w:pPr>
              <w:pStyle w:val="TableContents"/>
              <w:spacing w:line="276" w:lineRule="auto"/>
            </w:pPr>
            <w:r w:rsidRPr="00B275BF">
              <w:t>F) 2 and 3</w:t>
            </w:r>
          </w:p>
          <w:p w14:paraId="7D4E5BC9" w14:textId="77777777" w:rsidR="00FA6378" w:rsidRDefault="00FA6378" w:rsidP="00FA6378">
            <w:pPr>
              <w:pStyle w:val="Heading3"/>
              <w:jc w:val="left"/>
              <w:rPr>
                <w:rFonts w:ascii="Caladea" w:eastAsia="Noto Sans CJK SC" w:hAnsi="Caladea" w:cs="Lohit Devanagari"/>
                <w:b w:val="0"/>
                <w:caps w:val="0"/>
                <w:kern w:val="2"/>
                <w:sz w:val="22"/>
                <w:szCs w:val="22"/>
                <w:lang w:eastAsia="zh-CN" w:bidi="hi-IN"/>
              </w:rPr>
            </w:pPr>
          </w:p>
          <w:p w14:paraId="5CFDDAFE" w14:textId="41009332" w:rsidR="00FA6378" w:rsidRDefault="00FA6378" w:rsidP="00FA6378">
            <w:pPr>
              <w:pStyle w:val="Heading3"/>
              <w:jc w:val="left"/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FA6378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Select the option that correctly completes the sentence</w:t>
            </w:r>
            <w:r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:(3-</w:t>
            </w:r>
            <w:r w:rsidR="00373F74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6</w:t>
            </w:r>
            <w:r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)</w:t>
            </w:r>
          </w:p>
          <w:p w14:paraId="51D8E6AA" w14:textId="40E01F26" w:rsidR="00223448" w:rsidRPr="00FA6378" w:rsidRDefault="00FA6378" w:rsidP="00FA6378">
            <w:pPr>
              <w:pStyle w:val="Heading3"/>
              <w:jc w:val="left"/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</w:pPr>
            <w:r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3.</w:t>
            </w:r>
            <w:r w:rsidR="00223448" w:rsidRPr="00FA6378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Training a model using labeled data and using this model to predict the labels for new data is known as ____________.</w:t>
            </w:r>
          </w:p>
          <w:p w14:paraId="29F7BFAD" w14:textId="3293A434" w:rsidR="00223448" w:rsidRPr="00FA6378" w:rsidRDefault="00FA6378" w:rsidP="00FA6378">
            <w:pPr>
              <w:pStyle w:val="TableContents"/>
              <w:spacing w:line="276" w:lineRule="auto"/>
            </w:pPr>
            <w:r w:rsidRPr="00FA6378">
              <w:t>A)</w:t>
            </w:r>
            <w:r w:rsidR="00223448" w:rsidRPr="00FA6378">
              <w:t>Supervised Learning</w:t>
            </w:r>
          </w:p>
          <w:p w14:paraId="20810CD7" w14:textId="650F3189" w:rsidR="00223448" w:rsidRPr="00FA6378" w:rsidRDefault="00FA6378" w:rsidP="00FA6378">
            <w:pPr>
              <w:pStyle w:val="TableContents"/>
              <w:spacing w:line="276" w:lineRule="auto"/>
            </w:pPr>
            <w:r w:rsidRPr="00FA6378">
              <w:t>B)</w:t>
            </w:r>
            <w:r w:rsidR="00223448" w:rsidRPr="00FA6378">
              <w:t>Density Estimation</w:t>
            </w:r>
          </w:p>
          <w:p w14:paraId="11D66867" w14:textId="12EC3C06" w:rsidR="00223448" w:rsidRPr="00FA6378" w:rsidRDefault="00FA6378" w:rsidP="00FA6378">
            <w:pPr>
              <w:pStyle w:val="TableContents"/>
              <w:spacing w:line="276" w:lineRule="auto"/>
            </w:pPr>
            <w:r w:rsidRPr="00FA6378">
              <w:t>C)</w:t>
            </w:r>
            <w:r w:rsidR="00223448" w:rsidRPr="00FA6378">
              <w:t>Clustering</w:t>
            </w:r>
          </w:p>
          <w:p w14:paraId="57945C16" w14:textId="0BC77133" w:rsidR="00223448" w:rsidRPr="00FA6378" w:rsidRDefault="00FA6378" w:rsidP="00FA6378">
            <w:pPr>
              <w:pStyle w:val="TableContents"/>
              <w:spacing w:line="276" w:lineRule="auto"/>
            </w:pPr>
            <w:r w:rsidRPr="00FA6378">
              <w:t>D)</w:t>
            </w:r>
            <w:r w:rsidR="00223448" w:rsidRPr="00FA6378">
              <w:t>Unsupervised Learning</w:t>
            </w:r>
          </w:p>
          <w:p w14:paraId="52ED1FDD" w14:textId="77777777" w:rsidR="00A348F7" w:rsidRPr="00BA4D1E" w:rsidRDefault="00A348F7" w:rsidP="00A348F7">
            <w:pPr>
              <w:pStyle w:val="Text"/>
              <w:rPr>
                <w:rFonts w:ascii="Gotham Narrow Light" w:hAnsi="Gotham Narrow Light"/>
                <w:sz w:val="20"/>
                <w:szCs w:val="20"/>
              </w:rPr>
            </w:pPr>
          </w:p>
          <w:p w14:paraId="781B0565" w14:textId="5A4A6290" w:rsidR="00FA6378" w:rsidRPr="00FA6378" w:rsidRDefault="00FA6378" w:rsidP="00FA6378">
            <w:pPr>
              <w:pStyle w:val="Heading3"/>
              <w:jc w:val="left"/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FA6378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lastRenderedPageBreak/>
              <w:t>4.Modeling the features of an unlabeled dataset to find hidden structure is known as ____________.</w:t>
            </w:r>
          </w:p>
          <w:p w14:paraId="195BEC65" w14:textId="322601BD" w:rsidR="00FA6378" w:rsidRPr="00FA6378" w:rsidRDefault="00FA6378" w:rsidP="00FA6378">
            <w:pPr>
              <w:pStyle w:val="TableContents"/>
              <w:spacing w:line="276" w:lineRule="auto"/>
            </w:pPr>
            <w:r w:rsidRPr="00FA6378">
              <w:t>A)Supervised Learning</w:t>
            </w:r>
          </w:p>
          <w:p w14:paraId="7688ABDD" w14:textId="771D8261" w:rsidR="00FA6378" w:rsidRPr="00FA6378" w:rsidRDefault="00FA6378" w:rsidP="00FA6378">
            <w:pPr>
              <w:pStyle w:val="TableContents"/>
              <w:spacing w:line="276" w:lineRule="auto"/>
            </w:pPr>
            <w:r w:rsidRPr="00FA6378">
              <w:t>B)Regression</w:t>
            </w:r>
          </w:p>
          <w:p w14:paraId="743640EE" w14:textId="421FB175" w:rsidR="00FA6378" w:rsidRPr="00FA6378" w:rsidRDefault="00FA6378" w:rsidP="00FA6378">
            <w:pPr>
              <w:pStyle w:val="TableContents"/>
              <w:spacing w:line="276" w:lineRule="auto"/>
            </w:pPr>
            <w:r w:rsidRPr="00FA6378">
              <w:t>C)Unsupervised Learning</w:t>
            </w:r>
          </w:p>
          <w:p w14:paraId="2A5A8E09" w14:textId="77777777" w:rsidR="00FA6378" w:rsidRPr="00FA6378" w:rsidRDefault="00FA6378" w:rsidP="00FA6378">
            <w:pPr>
              <w:pStyle w:val="TableContents"/>
              <w:spacing w:line="276" w:lineRule="auto"/>
            </w:pPr>
            <w:r w:rsidRPr="00FA6378">
              <w:t>D)Classification</w:t>
            </w:r>
          </w:p>
          <w:p w14:paraId="0429DC52" w14:textId="77777777" w:rsidR="00FA6378" w:rsidRDefault="00FA6378" w:rsidP="00FA6378">
            <w:pPr>
              <w:pStyle w:val="TableContents"/>
              <w:spacing w:line="276" w:lineRule="auto"/>
            </w:pPr>
          </w:p>
          <w:p w14:paraId="36B317DB" w14:textId="54F5EA76" w:rsidR="00FA6378" w:rsidRPr="00FA6378" w:rsidRDefault="00FA6378" w:rsidP="00FA6378">
            <w:pPr>
              <w:pStyle w:val="Heading3"/>
              <w:jc w:val="left"/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</w:pPr>
            <w:r w:rsidRPr="00FA6378">
              <w:rPr>
                <w:rFonts w:ascii="Caladea" w:eastAsia="Noto Sans CJK SC" w:hAnsi="Caladea" w:cs="Lohit Devanagari"/>
                <w:caps w:val="0"/>
                <w:kern w:val="2"/>
                <w:sz w:val="22"/>
                <w:szCs w:val="22"/>
                <w:lang w:eastAsia="zh-CN" w:bidi="hi-IN"/>
              </w:rPr>
              <w:t>5.Training a model using categorically labelled data to predict labels for new data is known as __________.</w:t>
            </w:r>
          </w:p>
          <w:p w14:paraId="154B8D20" w14:textId="3585E84F" w:rsidR="00FA6378" w:rsidRDefault="00FA6378" w:rsidP="00FA6378">
            <w:pPr>
              <w:pStyle w:val="TableContents"/>
              <w:spacing w:line="276" w:lineRule="auto"/>
            </w:pPr>
            <w:r>
              <w:t>A)Regression</w:t>
            </w:r>
          </w:p>
          <w:p w14:paraId="0E71D0AE" w14:textId="6D2DFB75" w:rsidR="00FA6378" w:rsidRDefault="00FA6378" w:rsidP="00FA6378">
            <w:pPr>
              <w:pStyle w:val="TableContents"/>
              <w:spacing w:line="276" w:lineRule="auto"/>
            </w:pPr>
            <w:r>
              <w:t>B)Clustering</w:t>
            </w:r>
          </w:p>
          <w:p w14:paraId="3F5F64B3" w14:textId="1814B2C4" w:rsidR="00FA6378" w:rsidRDefault="00FA6378" w:rsidP="00FA6378">
            <w:pPr>
              <w:pStyle w:val="TableContents"/>
              <w:spacing w:line="276" w:lineRule="auto"/>
            </w:pPr>
            <w:r>
              <w:t>C)Classification</w:t>
            </w:r>
          </w:p>
          <w:p w14:paraId="7766D2F4" w14:textId="77777777" w:rsidR="00FA6378" w:rsidRDefault="00FA6378" w:rsidP="00FA6378">
            <w:pPr>
              <w:pStyle w:val="TableContents"/>
              <w:spacing w:line="276" w:lineRule="auto"/>
            </w:pPr>
            <w:r>
              <w:t>D)Feature Extraction</w:t>
            </w:r>
          </w:p>
          <w:p w14:paraId="16B65685" w14:textId="77777777" w:rsidR="00FA6378" w:rsidRPr="00FA6378" w:rsidRDefault="00FA6378" w:rsidP="00FA6378">
            <w:pPr>
              <w:pStyle w:val="TableContents"/>
              <w:spacing w:line="276" w:lineRule="auto"/>
              <w:rPr>
                <w:b/>
              </w:rPr>
            </w:pPr>
          </w:p>
          <w:p w14:paraId="0C3C1E92" w14:textId="46B1311F" w:rsidR="00FA6378" w:rsidRPr="00FA6378" w:rsidRDefault="00BC04C9" w:rsidP="00FA6378">
            <w:pPr>
              <w:pStyle w:val="TableContents"/>
              <w:spacing w:line="276" w:lineRule="auto"/>
              <w:rPr>
                <w:b/>
              </w:rPr>
            </w:pPr>
            <w:r w:rsidRPr="00FA6378">
              <w:rPr>
                <w:rFonts w:ascii="Gotham Narrow Light" w:hAnsi="Gotham Narrow Light"/>
                <w:b/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52CA216" wp14:editId="2C5300E2">
                      <wp:simplePos x="0" y="0"/>
                      <wp:positionH relativeFrom="column">
                        <wp:posOffset>6384925</wp:posOffset>
                      </wp:positionH>
                      <wp:positionV relativeFrom="paragraph">
                        <wp:posOffset>267335</wp:posOffset>
                      </wp:positionV>
                      <wp:extent cx="447040" cy="365125"/>
                      <wp:effectExtent l="0" t="0" r="0" b="0"/>
                      <wp:wrapNone/>
                      <wp:docPr id="26" name="Slide Number Placehol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040" cy="365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F815FB" w14:textId="77777777" w:rsidR="00BC04C9" w:rsidRDefault="00BC04C9" w:rsidP="00BC04C9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vert="horz" lIns="91440" tIns="45720" rIns="91440" bIns="45720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CA216" id="Slide Number Placeholder 5" o:spid="_x0000_s1027" type="#_x0000_t202" style="position:absolute;margin-left:502.75pt;margin-top:21.05pt;width:35.2pt;height:2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" filled="f" stroked="f">
                      <v:path arrowok="t"/>
                      <v:textbox>
                        <w:txbxContent>
                          <w:p w14:paraId="6BF815FB" w14:textId="77777777" w:rsidR="00BC04C9" w:rsidRDefault="00BC04C9" w:rsidP="00BC04C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6378" w:rsidRPr="00FA6378">
              <w:rPr>
                <w:b/>
              </w:rPr>
              <w:t>6. Training a model using labelled data where the labels are continuous quantities to predict labels for new data is known as __________.</w:t>
            </w:r>
          </w:p>
          <w:p w14:paraId="76E5586D" w14:textId="6C21E123" w:rsidR="00FA6378" w:rsidRDefault="00FA6378" w:rsidP="00FA6378">
            <w:pPr>
              <w:pStyle w:val="TableContents"/>
              <w:spacing w:line="276" w:lineRule="auto"/>
            </w:pPr>
            <w:r>
              <w:t>A)Feature Extraction</w:t>
            </w:r>
          </w:p>
          <w:p w14:paraId="577E3F6A" w14:textId="6AC6FE16" w:rsidR="00FA6378" w:rsidRDefault="00FA6378" w:rsidP="00FA6378">
            <w:pPr>
              <w:pStyle w:val="TableContents"/>
              <w:spacing w:line="276" w:lineRule="auto"/>
            </w:pPr>
            <w:r>
              <w:t>B)Regression</w:t>
            </w:r>
          </w:p>
          <w:p w14:paraId="21539C0D" w14:textId="6F0E944A" w:rsidR="00FA6378" w:rsidRDefault="00FA6378" w:rsidP="00FA6378">
            <w:pPr>
              <w:pStyle w:val="TableContents"/>
              <w:spacing w:line="276" w:lineRule="auto"/>
            </w:pPr>
            <w:r>
              <w:t>C)Classification</w:t>
            </w:r>
          </w:p>
          <w:p w14:paraId="633E756F" w14:textId="77777777" w:rsidR="00E6688F" w:rsidRDefault="00FA6378" w:rsidP="00FA6378">
            <w:pPr>
              <w:pStyle w:val="TableContents"/>
              <w:spacing w:line="276" w:lineRule="auto"/>
            </w:pPr>
            <w:r>
              <w:t>D)Clustering</w:t>
            </w:r>
          </w:p>
          <w:p w14:paraId="2C75F993" w14:textId="77777777" w:rsidR="00FA6378" w:rsidRDefault="00FA6378" w:rsidP="00FA6378">
            <w:pPr>
              <w:pStyle w:val="TableContents"/>
              <w:spacing w:line="276" w:lineRule="auto"/>
            </w:pPr>
          </w:p>
          <w:p w14:paraId="2012DB76" w14:textId="77777777" w:rsidR="00FA6378" w:rsidRPr="00FA6378" w:rsidRDefault="00FA6378" w:rsidP="00FA6378">
            <w:pPr>
              <w:pStyle w:val="TableContents"/>
              <w:spacing w:line="276" w:lineRule="auto"/>
              <w:rPr>
                <w:b/>
              </w:rPr>
            </w:pPr>
            <w:r w:rsidRPr="00FA6378">
              <w:rPr>
                <w:b/>
              </w:rPr>
              <w:t>7.Which of the following is used for machine learning in python?</w:t>
            </w:r>
          </w:p>
          <w:p w14:paraId="7374F748" w14:textId="77777777" w:rsidR="00FA6378" w:rsidRDefault="00FA6378" w:rsidP="00FA6378">
            <w:pPr>
              <w:pStyle w:val="TableContents"/>
              <w:spacing w:line="276" w:lineRule="auto"/>
            </w:pPr>
            <w:r>
              <w:t>A)Scikit-learn</w:t>
            </w:r>
          </w:p>
          <w:p w14:paraId="00C472CF" w14:textId="77777777" w:rsidR="00FA6378" w:rsidRDefault="00FA6378" w:rsidP="00FA6378">
            <w:pPr>
              <w:pStyle w:val="TableContents"/>
              <w:spacing w:line="276" w:lineRule="auto"/>
            </w:pPr>
            <w:r>
              <w:t>B)Seaborn-learn</w:t>
            </w:r>
          </w:p>
          <w:p w14:paraId="4E5B364C" w14:textId="77777777" w:rsidR="00FA6378" w:rsidRDefault="00FA6378" w:rsidP="00FA6378">
            <w:pPr>
              <w:pStyle w:val="TableContents"/>
              <w:spacing w:line="276" w:lineRule="auto"/>
            </w:pPr>
            <w:r>
              <w:t>C)Stats-learn</w:t>
            </w:r>
          </w:p>
          <w:p w14:paraId="007F0F7B" w14:textId="3C7EBBB0" w:rsidR="00FA6378" w:rsidRPr="00BC04C9" w:rsidRDefault="00FA6378" w:rsidP="00FA6378">
            <w:pPr>
              <w:pStyle w:val="TableContents"/>
              <w:spacing w:line="276" w:lineRule="auto"/>
            </w:pPr>
            <w:r>
              <w:t>D)None of the Mentioned</w:t>
            </w:r>
          </w:p>
        </w:tc>
      </w:tr>
      <w:tr w:rsidR="00BC04C9" w:rsidRPr="00E86FBA" w14:paraId="314BB4B3" w14:textId="77777777" w:rsidTr="00DE5C7F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982FDB3" w14:textId="77777777" w:rsidR="00BC04C9" w:rsidRDefault="00BC04C9" w:rsidP="00FA6378">
            <w:pPr>
              <w:pStyle w:val="Text"/>
            </w:pPr>
          </w:p>
        </w:tc>
      </w:tr>
    </w:tbl>
    <w:p w14:paraId="1D37F9D2" w14:textId="77777777" w:rsidR="007B1038" w:rsidRDefault="007B1038" w:rsidP="00D92720"/>
    <w:p w14:paraId="5FB658E9" w14:textId="77777777" w:rsidR="0065451E" w:rsidRDefault="0065451E" w:rsidP="00D92720"/>
    <w:tbl>
      <w:tblPr>
        <w:tblW w:w="1080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65451E" w:rsidRPr="00D92720" w14:paraId="04241FA4" w14:textId="77777777" w:rsidTr="00E74A9E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002060"/>
            <w:vAlign w:val="center"/>
          </w:tcPr>
          <w:p w14:paraId="717DDA14" w14:textId="268CCE8A" w:rsidR="0065451E" w:rsidRPr="009C14BC" w:rsidRDefault="00C07477" w:rsidP="00FA78D1">
            <w:pPr>
              <w:pStyle w:val="Heading2"/>
              <w:rPr>
                <w:sz w:val="18"/>
                <w:szCs w:val="18"/>
              </w:rPr>
            </w:pPr>
            <w:r w:rsidRPr="009C14BC">
              <w:rPr>
                <w:sz w:val="18"/>
                <w:szCs w:val="18"/>
              </w:rPr>
              <w:t xml:space="preserve">PART </w:t>
            </w:r>
            <w:r w:rsidR="00373F74">
              <w:rPr>
                <w:sz w:val="18"/>
                <w:szCs w:val="18"/>
              </w:rPr>
              <w:t>2</w:t>
            </w:r>
            <w:r w:rsidR="00E74A9E">
              <w:rPr>
                <w:sz w:val="18"/>
                <w:szCs w:val="18"/>
              </w:rPr>
              <w:t>: Open questions</w:t>
            </w:r>
          </w:p>
        </w:tc>
      </w:tr>
      <w:tr w:rsidR="0065451E" w:rsidRPr="00E86FBA" w14:paraId="168C100D" w14:textId="77777777" w:rsidTr="00FA78D1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DE791E" w14:textId="77777777" w:rsidR="00C07477" w:rsidRPr="009C14BC" w:rsidRDefault="00C07477" w:rsidP="00C07477">
            <w:pPr>
              <w:pStyle w:val="Text"/>
              <w:rPr>
                <w:rStyle w:val="Heading2Char"/>
                <w:rFonts w:ascii="Gotham Narrow" w:hAnsi="Gotham Narrow"/>
                <w:sz w:val="20"/>
                <w:szCs w:val="20"/>
              </w:rPr>
            </w:pPr>
          </w:p>
          <w:p w14:paraId="09D969FD" w14:textId="75BA521E" w:rsidR="00C07477" w:rsidRPr="009C14BC" w:rsidRDefault="00C07477" w:rsidP="00C07477">
            <w:pPr>
              <w:pStyle w:val="Text"/>
              <w:rPr>
                <w:rStyle w:val="Heading2Char"/>
                <w:rFonts w:ascii="Gotham" w:hAnsi="Gotham"/>
                <w:sz w:val="20"/>
                <w:szCs w:val="20"/>
              </w:rPr>
            </w:pPr>
            <w:r w:rsidRPr="009C14BC">
              <w:rPr>
                <w:rStyle w:val="Heading2Char"/>
                <w:rFonts w:ascii="Gotham" w:hAnsi="Gotham"/>
                <w:sz w:val="20"/>
                <w:szCs w:val="20"/>
              </w:rPr>
              <w:t xml:space="preserve">Directions: Read each question carefully and provide the answer on the line. Your answer must be in complete sentences. </w:t>
            </w:r>
          </w:p>
          <w:p w14:paraId="74C3CC93" w14:textId="77777777" w:rsidR="0065451E" w:rsidRPr="00E86FBA" w:rsidRDefault="0065451E" w:rsidP="00C07477">
            <w:pPr>
              <w:pStyle w:val="Text"/>
              <w:rPr>
                <w:rStyle w:val="Heading2Char"/>
              </w:rPr>
            </w:pPr>
          </w:p>
        </w:tc>
      </w:tr>
      <w:tr w:rsidR="0065451E" w:rsidRPr="00D92720" w14:paraId="2A06BADA" w14:textId="77777777" w:rsidTr="00FA78D1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5084E3" w14:textId="77777777" w:rsidR="0065451E" w:rsidRPr="00D92720" w:rsidRDefault="0065451E" w:rsidP="00FA78D1">
            <w:pPr>
              <w:pStyle w:val="Text"/>
            </w:pPr>
          </w:p>
        </w:tc>
      </w:tr>
      <w:tr w:rsidR="00026EA8" w:rsidRPr="00E86FBA" w14:paraId="0CBBE381" w14:textId="77777777" w:rsidTr="00D70776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53E00D" w14:textId="77777777" w:rsidR="00026EA8" w:rsidRDefault="00026EA8" w:rsidP="00026EA8">
            <w:pPr>
              <w:pStyle w:val="Text"/>
              <w:ind w:left="720"/>
            </w:pPr>
          </w:p>
          <w:p w14:paraId="10B0D5D4" w14:textId="3AB198FE" w:rsidR="00223448" w:rsidRPr="00373F74" w:rsidRDefault="00223448" w:rsidP="00223448">
            <w:pPr>
              <w:pStyle w:val="Heading2"/>
              <w:rPr>
                <w:rFonts w:ascii="Liberation Serif" w:eastAsia="Noto Sans CJK SC" w:hAnsi="Liberation Serif" w:cs="Lohit Devanagari"/>
                <w:kern w:val="2"/>
                <w:sz w:val="26"/>
                <w:szCs w:val="26"/>
                <w:lang w:eastAsia="zh-CN" w:bidi="hi-IN"/>
              </w:rPr>
            </w:pPr>
            <w:r w:rsidRPr="00373F74">
              <w:rPr>
                <w:rFonts w:ascii="Liberation Serif" w:eastAsia="Noto Sans CJK SC" w:hAnsi="Liberation Serif" w:cs="Lohit Devanagari"/>
                <w:kern w:val="2"/>
                <w:sz w:val="26"/>
                <w:szCs w:val="26"/>
                <w:lang w:eastAsia="zh-CN" w:bidi="hi-IN"/>
              </w:rPr>
              <w:t>1.What are the types of Machine Learning?</w:t>
            </w:r>
          </w:p>
          <w:p w14:paraId="0CB1CCF4" w14:textId="634D068C" w:rsidR="00223448" w:rsidRPr="00373F74" w:rsidRDefault="00223448" w:rsidP="00223448">
            <w:pPr>
              <w:pStyle w:val="Heading3"/>
              <w:jc w:val="left"/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</w:pPr>
            <w:r w:rsidRPr="00373F74"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  <w:t>2.Explain Classification and Regression.</w:t>
            </w:r>
          </w:p>
          <w:p w14:paraId="561A004E" w14:textId="4F749834" w:rsidR="00223448" w:rsidRPr="00373F74" w:rsidRDefault="00223448" w:rsidP="00223448">
            <w:pPr>
              <w:pStyle w:val="Heading3"/>
              <w:jc w:val="left"/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</w:pPr>
            <w:r w:rsidRPr="00373F74"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  <w:t>3.What is a Confusion Matrix?</w:t>
            </w:r>
          </w:p>
          <w:p w14:paraId="465209CB" w14:textId="544E9A9E" w:rsidR="00223448" w:rsidRPr="00373F74" w:rsidRDefault="00223448" w:rsidP="00223448">
            <w:pPr>
              <w:pStyle w:val="Heading3"/>
              <w:jc w:val="left"/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</w:pPr>
            <w:r w:rsidRPr="00373F74"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  <w:t>4. How is KNN different from K-means clus</w:t>
            </w:r>
            <w:bookmarkStart w:id="0" w:name="_GoBack"/>
            <w:bookmarkEnd w:id="0"/>
            <w:r w:rsidRPr="00373F74">
              <w:rPr>
                <w:rFonts w:ascii="Liberation Serif" w:eastAsia="Noto Sans CJK SC" w:hAnsi="Liberation Serif" w:cs="Lohit Devanagari"/>
                <w:caps w:val="0"/>
                <w:kern w:val="2"/>
                <w:sz w:val="26"/>
                <w:szCs w:val="26"/>
                <w:lang w:eastAsia="zh-CN" w:bidi="hi-IN"/>
              </w:rPr>
              <w:t>tering?</w:t>
            </w:r>
          </w:p>
          <w:p w14:paraId="46FFDC6E" w14:textId="60B8441F" w:rsidR="00223448" w:rsidRPr="00223448" w:rsidRDefault="00223448" w:rsidP="00223448">
            <w:pPr>
              <w:rPr>
                <w:lang w:eastAsia="zh-CN" w:bidi="hi-IN"/>
              </w:rPr>
            </w:pPr>
          </w:p>
          <w:p w14:paraId="1D0123F8" w14:textId="77777777" w:rsidR="00223448" w:rsidRPr="00223448" w:rsidRDefault="00223448" w:rsidP="00223448">
            <w:pPr>
              <w:rPr>
                <w:lang w:eastAsia="zh-CN" w:bidi="hi-IN"/>
              </w:rPr>
            </w:pPr>
          </w:p>
          <w:p w14:paraId="4A471287" w14:textId="77777777" w:rsidR="00223448" w:rsidRPr="00223448" w:rsidRDefault="00223448" w:rsidP="00223448">
            <w:pPr>
              <w:rPr>
                <w:rFonts w:ascii="Caladea" w:eastAsia="Noto Sans CJK SC" w:hAnsi="Caladea" w:cs="Lohit Devanagari"/>
                <w:b/>
                <w:kern w:val="2"/>
                <w:sz w:val="22"/>
                <w:szCs w:val="22"/>
                <w:lang w:eastAsia="zh-CN" w:bidi="hi-IN"/>
              </w:rPr>
            </w:pPr>
          </w:p>
          <w:p w14:paraId="26725F39" w14:textId="77777777" w:rsidR="00026EA8" w:rsidRPr="00751F2D" w:rsidRDefault="00026EA8" w:rsidP="00223448">
            <w:pPr>
              <w:pStyle w:val="Text"/>
              <w:ind w:left="720"/>
              <w:rPr>
                <w:rStyle w:val="Heading2Char"/>
                <w:b w:val="0"/>
              </w:rPr>
            </w:pPr>
          </w:p>
        </w:tc>
      </w:tr>
      <w:tr w:rsidR="00026EA8" w:rsidRPr="00E86FBA" w14:paraId="49E95FB3" w14:textId="77777777" w:rsidTr="00D70776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2E88261" w14:textId="563C671C" w:rsidR="00026EA8" w:rsidRDefault="00026EA8" w:rsidP="00026EA8">
            <w:pPr>
              <w:pStyle w:val="Text"/>
              <w:ind w:left="720"/>
            </w:pPr>
          </w:p>
          <w:p w14:paraId="214D1F6F" w14:textId="77777777" w:rsidR="00026EA8" w:rsidRDefault="00026EA8" w:rsidP="00026EA8">
            <w:pPr>
              <w:pStyle w:val="Text"/>
              <w:ind w:left="720"/>
            </w:pPr>
          </w:p>
          <w:p w14:paraId="1F137E84" w14:textId="19880C0E" w:rsidR="00026EA8" w:rsidRDefault="00026EA8" w:rsidP="008B5068">
            <w:pPr>
              <w:pStyle w:val="Text"/>
              <w:ind w:left="720"/>
            </w:pPr>
          </w:p>
        </w:tc>
      </w:tr>
    </w:tbl>
    <w:p w14:paraId="5BA1742D" w14:textId="77777777" w:rsidR="00FF1399" w:rsidRDefault="00FF1399" w:rsidP="00E74A9E"/>
    <w:sectPr w:rsidR="00FF1399" w:rsidSect="00081AC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D178C" w14:textId="77777777" w:rsidR="003F2957" w:rsidRDefault="003F2957" w:rsidP="00203922">
      <w:r>
        <w:separator/>
      </w:r>
    </w:p>
  </w:endnote>
  <w:endnote w:type="continuationSeparator" w:id="0">
    <w:p w14:paraId="4FFFAF9C" w14:textId="77777777" w:rsidR="003F2957" w:rsidRDefault="003F2957" w:rsidP="0020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Narrow">
    <w:altName w:val="Tahoma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Caladea">
    <w:altName w:val="Cambria"/>
    <w:charset w:val="01"/>
    <w:family w:val="roman"/>
    <w:pitch w:val="variable"/>
  </w:font>
  <w:font w:name="Gotham Narrow Light">
    <w:altName w:val="Tahoma"/>
    <w:panose1 w:val="00000000000000000000"/>
    <w:charset w:val="00"/>
    <w:family w:val="modern"/>
    <w:notTrueType/>
    <w:pitch w:val="variable"/>
    <w:sig w:usb0="A100007F" w:usb1="4000005B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AF011" w14:textId="4B8E70B5" w:rsidR="00203922" w:rsidRDefault="00203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E6ADC" w14:textId="77777777" w:rsidR="003F2957" w:rsidRDefault="003F2957" w:rsidP="00203922">
      <w:r>
        <w:separator/>
      </w:r>
    </w:p>
  </w:footnote>
  <w:footnote w:type="continuationSeparator" w:id="0">
    <w:p w14:paraId="66DD199A" w14:textId="77777777" w:rsidR="003F2957" w:rsidRDefault="003F2957" w:rsidP="0020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A0CAA"/>
    <w:multiLevelType w:val="hybridMultilevel"/>
    <w:tmpl w:val="6DA0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1082"/>
    <w:multiLevelType w:val="hybridMultilevel"/>
    <w:tmpl w:val="C87013A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7A1E97"/>
    <w:multiLevelType w:val="hybridMultilevel"/>
    <w:tmpl w:val="6DA0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930B8"/>
    <w:multiLevelType w:val="multilevel"/>
    <w:tmpl w:val="6DC8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47FFD"/>
    <w:multiLevelType w:val="hybridMultilevel"/>
    <w:tmpl w:val="2A26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5C25"/>
    <w:multiLevelType w:val="hybridMultilevel"/>
    <w:tmpl w:val="701C4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B3252"/>
    <w:multiLevelType w:val="hybridMultilevel"/>
    <w:tmpl w:val="6DA01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BB"/>
    <w:rsid w:val="00026EA8"/>
    <w:rsid w:val="0003410B"/>
    <w:rsid w:val="00050532"/>
    <w:rsid w:val="00050D47"/>
    <w:rsid w:val="00051ACC"/>
    <w:rsid w:val="00056BBB"/>
    <w:rsid w:val="00057A45"/>
    <w:rsid w:val="00063C65"/>
    <w:rsid w:val="00064DE2"/>
    <w:rsid w:val="00076BDB"/>
    <w:rsid w:val="00081AC4"/>
    <w:rsid w:val="000A5A63"/>
    <w:rsid w:val="000B32A6"/>
    <w:rsid w:val="000C18C3"/>
    <w:rsid w:val="000D3DCF"/>
    <w:rsid w:val="000D5CD3"/>
    <w:rsid w:val="000E0E52"/>
    <w:rsid w:val="000E1F3A"/>
    <w:rsid w:val="000E319C"/>
    <w:rsid w:val="000E3839"/>
    <w:rsid w:val="000E7C29"/>
    <w:rsid w:val="000F0B31"/>
    <w:rsid w:val="000F2DF1"/>
    <w:rsid w:val="000F5168"/>
    <w:rsid w:val="000F63C8"/>
    <w:rsid w:val="0010651B"/>
    <w:rsid w:val="00106AEA"/>
    <w:rsid w:val="00112033"/>
    <w:rsid w:val="00120D08"/>
    <w:rsid w:val="00132DEE"/>
    <w:rsid w:val="001619BA"/>
    <w:rsid w:val="00162A4E"/>
    <w:rsid w:val="001812A4"/>
    <w:rsid w:val="0019056C"/>
    <w:rsid w:val="00195C50"/>
    <w:rsid w:val="001A732E"/>
    <w:rsid w:val="001B2FC1"/>
    <w:rsid w:val="001F1E87"/>
    <w:rsid w:val="001F39E0"/>
    <w:rsid w:val="001F5BB5"/>
    <w:rsid w:val="00200694"/>
    <w:rsid w:val="00202419"/>
    <w:rsid w:val="00203922"/>
    <w:rsid w:val="00212DF1"/>
    <w:rsid w:val="00223448"/>
    <w:rsid w:val="002236E6"/>
    <w:rsid w:val="00230307"/>
    <w:rsid w:val="00241944"/>
    <w:rsid w:val="00263137"/>
    <w:rsid w:val="00264D71"/>
    <w:rsid w:val="0028191A"/>
    <w:rsid w:val="002A069F"/>
    <w:rsid w:val="002A5F9B"/>
    <w:rsid w:val="002C03F5"/>
    <w:rsid w:val="002C57B3"/>
    <w:rsid w:val="002D1E97"/>
    <w:rsid w:val="002F3EB1"/>
    <w:rsid w:val="003027F2"/>
    <w:rsid w:val="003042E1"/>
    <w:rsid w:val="003063D8"/>
    <w:rsid w:val="003141E3"/>
    <w:rsid w:val="00326784"/>
    <w:rsid w:val="00330BAA"/>
    <w:rsid w:val="003359D2"/>
    <w:rsid w:val="003364C6"/>
    <w:rsid w:val="00356DC5"/>
    <w:rsid w:val="003601B9"/>
    <w:rsid w:val="0036753A"/>
    <w:rsid w:val="003734C5"/>
    <w:rsid w:val="00373F74"/>
    <w:rsid w:val="003A2353"/>
    <w:rsid w:val="003A41F1"/>
    <w:rsid w:val="003A4946"/>
    <w:rsid w:val="003A7E4E"/>
    <w:rsid w:val="003C451E"/>
    <w:rsid w:val="003D5385"/>
    <w:rsid w:val="003E71DE"/>
    <w:rsid w:val="003F2957"/>
    <w:rsid w:val="00400B55"/>
    <w:rsid w:val="00422A29"/>
    <w:rsid w:val="004340AA"/>
    <w:rsid w:val="00457A50"/>
    <w:rsid w:val="00457E76"/>
    <w:rsid w:val="004734AB"/>
    <w:rsid w:val="00475AE1"/>
    <w:rsid w:val="004800A7"/>
    <w:rsid w:val="00493B08"/>
    <w:rsid w:val="004A19AB"/>
    <w:rsid w:val="004C02F9"/>
    <w:rsid w:val="004C77C5"/>
    <w:rsid w:val="004D00DA"/>
    <w:rsid w:val="004E7A7D"/>
    <w:rsid w:val="004F72C3"/>
    <w:rsid w:val="00512DBF"/>
    <w:rsid w:val="00521E58"/>
    <w:rsid w:val="005221F3"/>
    <w:rsid w:val="00526F38"/>
    <w:rsid w:val="005328DC"/>
    <w:rsid w:val="005531D7"/>
    <w:rsid w:val="00560CEC"/>
    <w:rsid w:val="00584E4B"/>
    <w:rsid w:val="005B089D"/>
    <w:rsid w:val="005D7C4D"/>
    <w:rsid w:val="005F11A6"/>
    <w:rsid w:val="00620978"/>
    <w:rsid w:val="006211C2"/>
    <w:rsid w:val="006319F4"/>
    <w:rsid w:val="006453A2"/>
    <w:rsid w:val="0065451E"/>
    <w:rsid w:val="00657965"/>
    <w:rsid w:val="0065797A"/>
    <w:rsid w:val="006707BA"/>
    <w:rsid w:val="00680210"/>
    <w:rsid w:val="006849C2"/>
    <w:rsid w:val="006B5B04"/>
    <w:rsid w:val="006B704B"/>
    <w:rsid w:val="006C4C4D"/>
    <w:rsid w:val="006C526C"/>
    <w:rsid w:val="006D1B61"/>
    <w:rsid w:val="006E15C7"/>
    <w:rsid w:val="006F41EB"/>
    <w:rsid w:val="006F6620"/>
    <w:rsid w:val="0070069E"/>
    <w:rsid w:val="00703B5C"/>
    <w:rsid w:val="00722E56"/>
    <w:rsid w:val="00747580"/>
    <w:rsid w:val="00751F2D"/>
    <w:rsid w:val="00753620"/>
    <w:rsid w:val="007749BD"/>
    <w:rsid w:val="00781438"/>
    <w:rsid w:val="00786D03"/>
    <w:rsid w:val="007A1404"/>
    <w:rsid w:val="007A1E33"/>
    <w:rsid w:val="007A7265"/>
    <w:rsid w:val="007B1038"/>
    <w:rsid w:val="007B48CE"/>
    <w:rsid w:val="007C3D59"/>
    <w:rsid w:val="007C559D"/>
    <w:rsid w:val="007C5CF1"/>
    <w:rsid w:val="007D2C18"/>
    <w:rsid w:val="007D40A3"/>
    <w:rsid w:val="007E6762"/>
    <w:rsid w:val="00812BE5"/>
    <w:rsid w:val="00837B23"/>
    <w:rsid w:val="00843C10"/>
    <w:rsid w:val="00851327"/>
    <w:rsid w:val="00852DE5"/>
    <w:rsid w:val="0087536E"/>
    <w:rsid w:val="008869CC"/>
    <w:rsid w:val="008A4FC7"/>
    <w:rsid w:val="008A744C"/>
    <w:rsid w:val="008B5068"/>
    <w:rsid w:val="008C6B33"/>
    <w:rsid w:val="008D673F"/>
    <w:rsid w:val="008E54F0"/>
    <w:rsid w:val="008F1EBD"/>
    <w:rsid w:val="00902AB9"/>
    <w:rsid w:val="00911303"/>
    <w:rsid w:val="00927EC8"/>
    <w:rsid w:val="009307EF"/>
    <w:rsid w:val="009443C3"/>
    <w:rsid w:val="0095122F"/>
    <w:rsid w:val="00954B7F"/>
    <w:rsid w:val="00964E6D"/>
    <w:rsid w:val="00972BCC"/>
    <w:rsid w:val="00974BFC"/>
    <w:rsid w:val="009754BA"/>
    <w:rsid w:val="00975D31"/>
    <w:rsid w:val="00983E63"/>
    <w:rsid w:val="009A51CB"/>
    <w:rsid w:val="009A57C7"/>
    <w:rsid w:val="009B186F"/>
    <w:rsid w:val="009B3C78"/>
    <w:rsid w:val="009C14BC"/>
    <w:rsid w:val="009D14B8"/>
    <w:rsid w:val="009D2A49"/>
    <w:rsid w:val="009E0DAE"/>
    <w:rsid w:val="009F1591"/>
    <w:rsid w:val="009F3A02"/>
    <w:rsid w:val="00A0592A"/>
    <w:rsid w:val="00A07ECA"/>
    <w:rsid w:val="00A32232"/>
    <w:rsid w:val="00A348F7"/>
    <w:rsid w:val="00A5055A"/>
    <w:rsid w:val="00A57848"/>
    <w:rsid w:val="00A65C88"/>
    <w:rsid w:val="00A74149"/>
    <w:rsid w:val="00A91D7F"/>
    <w:rsid w:val="00A97779"/>
    <w:rsid w:val="00AA15D7"/>
    <w:rsid w:val="00AA36FA"/>
    <w:rsid w:val="00AC324F"/>
    <w:rsid w:val="00AC4EAC"/>
    <w:rsid w:val="00AD33B9"/>
    <w:rsid w:val="00AE0115"/>
    <w:rsid w:val="00AE51F3"/>
    <w:rsid w:val="00B134F7"/>
    <w:rsid w:val="00B1678A"/>
    <w:rsid w:val="00B275BF"/>
    <w:rsid w:val="00B3081F"/>
    <w:rsid w:val="00B33A7E"/>
    <w:rsid w:val="00B4018E"/>
    <w:rsid w:val="00B60788"/>
    <w:rsid w:val="00B624AC"/>
    <w:rsid w:val="00B71EC7"/>
    <w:rsid w:val="00B8167E"/>
    <w:rsid w:val="00BA4D1E"/>
    <w:rsid w:val="00BA5D57"/>
    <w:rsid w:val="00BB0755"/>
    <w:rsid w:val="00BB099E"/>
    <w:rsid w:val="00BC04C9"/>
    <w:rsid w:val="00BD3FC4"/>
    <w:rsid w:val="00C01130"/>
    <w:rsid w:val="00C036CE"/>
    <w:rsid w:val="00C07477"/>
    <w:rsid w:val="00C360D2"/>
    <w:rsid w:val="00C44C30"/>
    <w:rsid w:val="00C50DE3"/>
    <w:rsid w:val="00C558F7"/>
    <w:rsid w:val="00C603AE"/>
    <w:rsid w:val="00C62FD7"/>
    <w:rsid w:val="00C638C0"/>
    <w:rsid w:val="00CA4FB0"/>
    <w:rsid w:val="00CB1EB1"/>
    <w:rsid w:val="00CC0AA5"/>
    <w:rsid w:val="00CE43D6"/>
    <w:rsid w:val="00CE61BA"/>
    <w:rsid w:val="00CF1E88"/>
    <w:rsid w:val="00CF7EE2"/>
    <w:rsid w:val="00D04539"/>
    <w:rsid w:val="00D073D5"/>
    <w:rsid w:val="00D12BA7"/>
    <w:rsid w:val="00D1550A"/>
    <w:rsid w:val="00D17CC2"/>
    <w:rsid w:val="00D235D0"/>
    <w:rsid w:val="00D3590D"/>
    <w:rsid w:val="00D35E98"/>
    <w:rsid w:val="00D3645B"/>
    <w:rsid w:val="00D74735"/>
    <w:rsid w:val="00D75ADE"/>
    <w:rsid w:val="00D92720"/>
    <w:rsid w:val="00D9688F"/>
    <w:rsid w:val="00DA5C73"/>
    <w:rsid w:val="00DD0590"/>
    <w:rsid w:val="00DD662C"/>
    <w:rsid w:val="00DE53A9"/>
    <w:rsid w:val="00DF3D91"/>
    <w:rsid w:val="00E07866"/>
    <w:rsid w:val="00E106B7"/>
    <w:rsid w:val="00E32E0C"/>
    <w:rsid w:val="00E34533"/>
    <w:rsid w:val="00E51118"/>
    <w:rsid w:val="00E520AF"/>
    <w:rsid w:val="00E6688F"/>
    <w:rsid w:val="00E72C3D"/>
    <w:rsid w:val="00E74A9E"/>
    <w:rsid w:val="00E813F5"/>
    <w:rsid w:val="00E82163"/>
    <w:rsid w:val="00E86FBA"/>
    <w:rsid w:val="00E9288E"/>
    <w:rsid w:val="00EB3AA9"/>
    <w:rsid w:val="00EB3DE5"/>
    <w:rsid w:val="00EC32FE"/>
    <w:rsid w:val="00EF7EF9"/>
    <w:rsid w:val="00F058D5"/>
    <w:rsid w:val="00F07A03"/>
    <w:rsid w:val="00F23F8D"/>
    <w:rsid w:val="00F3261C"/>
    <w:rsid w:val="00F44D0D"/>
    <w:rsid w:val="00FA6378"/>
    <w:rsid w:val="00FB1380"/>
    <w:rsid w:val="00FC44E6"/>
    <w:rsid w:val="00FC5E6C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62ED1"/>
  <w15:docId w15:val="{1E5FA1A0-695F-42D4-9ABC-467A134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99"/>
    <w:rPr>
      <w:rFonts w:ascii="Tahoma" w:hAnsi="Tahoma"/>
      <w:sz w:val="16"/>
      <w:szCs w:val="24"/>
      <w:lang w:eastAsia="ko-KR"/>
    </w:rPr>
  </w:style>
  <w:style w:type="paragraph" w:styleId="Heading1">
    <w:name w:val="heading 1"/>
    <w:basedOn w:val="Normal"/>
    <w:next w:val="Normal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qFormat/>
    <w:rsid w:val="000E319C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qFormat/>
    <w:rsid w:val="000E319C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0E319C"/>
    <w:pPr>
      <w:spacing w:before="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basedOn w:val="DefaultParagraphFont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rsid w:val="000E319C"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rFonts w:cs="Tahoma"/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basedOn w:val="Text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rsid w:val="007A1404"/>
    <w:pPr>
      <w:jc w:val="right"/>
    </w:pPr>
  </w:style>
  <w:style w:type="character" w:styleId="Hyperlink">
    <w:name w:val="Hyperlink"/>
    <w:basedOn w:val="DefaultParagraphFont"/>
    <w:unhideWhenUsed/>
    <w:rsid w:val="001812A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922"/>
    <w:rPr>
      <w:rFonts w:ascii="Tahoma" w:hAnsi="Tahoma"/>
      <w:sz w:val="16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922"/>
    <w:rPr>
      <w:rFonts w:ascii="Tahoma" w:hAnsi="Tahoma"/>
      <w:sz w:val="16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026EA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6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umberingSymbols">
    <w:name w:val="Numbering Symbols"/>
    <w:rsid w:val="00A348F7"/>
  </w:style>
  <w:style w:type="paragraph" w:customStyle="1" w:styleId="TableContents">
    <w:name w:val="Table Contents"/>
    <w:basedOn w:val="Normal"/>
    <w:rsid w:val="00A348F7"/>
    <w:pPr>
      <w:suppressLineNumbers/>
      <w:suppressAutoHyphens/>
    </w:pPr>
    <w:rPr>
      <w:rFonts w:ascii="Liberation Serif" w:eastAsia="Noto Sans CJK SC" w:hAnsi="Liberation Serif" w:cs="Lohit Devanagari"/>
      <w:kern w:val="2"/>
      <w:sz w:val="24"/>
      <w:lang w:eastAsia="zh-CN" w:bidi="hi-IN"/>
    </w:rPr>
  </w:style>
  <w:style w:type="paragraph" w:customStyle="1" w:styleId="PreformattedText">
    <w:name w:val="Preformatted Text"/>
    <w:basedOn w:val="Normal"/>
    <w:rsid w:val="00E6688F"/>
    <w:pPr>
      <w:suppressAutoHyphens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character" w:styleId="Strong">
    <w:name w:val="Strong"/>
    <w:basedOn w:val="DefaultParagraphFont"/>
    <w:uiPriority w:val="22"/>
    <w:qFormat/>
    <w:rsid w:val="00B2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~1\AppData\Local\Temp\Rar$DIa0.774\010365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B4C5-40A3-4E53-86DD-58ADC772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01036505.dot</Template>
  <TotalTime>264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Пользователь Windows</cp:lastModifiedBy>
  <cp:revision>18</cp:revision>
  <cp:lastPrinted>2020-05-16T10:00:00Z</cp:lastPrinted>
  <dcterms:created xsi:type="dcterms:W3CDTF">2020-05-11T17:14:00Z</dcterms:created>
  <dcterms:modified xsi:type="dcterms:W3CDTF">2020-06-13T16:08:00Z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</Properties>
</file>